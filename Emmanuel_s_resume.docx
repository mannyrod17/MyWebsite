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75193" w14:textId="77777777" w:rsidR="0094257A" w:rsidRPr="00AA09E1" w:rsidRDefault="002438C9">
      <w:pPr>
        <w:jc w:val="center"/>
        <w:rPr>
          <w:rFonts w:cstheme="minorHAnsi"/>
          <w:color w:val="000000" w:themeColor="text1"/>
        </w:rPr>
      </w:pPr>
      <w:r w:rsidRPr="00AA09E1">
        <w:rPr>
          <w:rFonts w:cstheme="minorHAnsi"/>
          <w:color w:val="000000" w:themeColor="text1"/>
          <w:sz w:val="53"/>
          <w:szCs w:val="53"/>
        </w:rPr>
        <w:t>Emmanuel Rodriguez</w:t>
      </w:r>
    </w:p>
    <w:p w14:paraId="286F4D56" w14:textId="3537D1C2" w:rsidR="00833599" w:rsidRDefault="002438C9" w:rsidP="00833599">
      <w:pPr>
        <w:contextualSpacing/>
        <w:jc w:val="center"/>
        <w:rPr>
          <w:rFonts w:cstheme="minorHAnsi"/>
          <w:color w:val="000000" w:themeColor="text1"/>
        </w:rPr>
      </w:pPr>
      <w:r w:rsidRPr="00AA09E1">
        <w:rPr>
          <w:rFonts w:cstheme="minorHAnsi"/>
          <w:color w:val="000000" w:themeColor="text1"/>
        </w:rPr>
        <w:t>Richmond Hill, New York</w:t>
      </w:r>
      <w:r w:rsidR="00701691">
        <w:rPr>
          <w:rFonts w:cstheme="minorHAnsi"/>
          <w:color w:val="000000" w:themeColor="text1"/>
        </w:rPr>
        <w:t xml:space="preserve"> </w:t>
      </w:r>
      <w:r w:rsidR="00833599">
        <w:rPr>
          <w:rFonts w:cstheme="minorHAnsi"/>
          <w:color w:val="000000" w:themeColor="text1"/>
        </w:rPr>
        <w:t>| 718-640-7134 | mannyrodriguez417@yahoo.com</w:t>
      </w:r>
    </w:p>
    <w:p w14:paraId="63993000" w14:textId="4FB6873F" w:rsidR="00701691" w:rsidRPr="00701691" w:rsidRDefault="00701691" w:rsidP="00833599">
      <w:pPr>
        <w:contextualSpacing/>
        <w:jc w:val="center"/>
        <w:rPr>
          <w:rFonts w:cstheme="minorHAnsi"/>
          <w:color w:val="000000" w:themeColor="text1"/>
        </w:rPr>
      </w:pPr>
      <w:r w:rsidRPr="00701691">
        <w:rPr>
          <w:rFonts w:cstheme="minorHAnsi"/>
          <w:bdr w:val="none" w:sz="0" w:space="0" w:color="auto" w:frame="1"/>
        </w:rPr>
        <w:t>www.linkedin.com/in/ERodriguez417</w:t>
      </w:r>
    </w:p>
    <w:p w14:paraId="1711213D" w14:textId="77777777" w:rsidR="00701691" w:rsidRPr="00AA09E1" w:rsidRDefault="00701691">
      <w:pPr>
        <w:contextualSpacing/>
        <w:jc w:val="center"/>
        <w:rPr>
          <w:rFonts w:cstheme="minorHAnsi"/>
          <w:color w:val="000000" w:themeColor="text1"/>
        </w:rPr>
      </w:pPr>
    </w:p>
    <w:p w14:paraId="6330FE14" w14:textId="753B5D59" w:rsidR="0094257A" w:rsidRPr="00701691" w:rsidRDefault="002438C9" w:rsidP="006F1943">
      <w:pPr>
        <w:spacing w:line="330" w:lineRule="auto"/>
        <w:outlineLvl w:val="2"/>
        <w:rPr>
          <w:rFonts w:cstheme="minorHAnsi"/>
          <w:color w:val="000000" w:themeColor="text1"/>
          <w:sz w:val="32"/>
          <w:szCs w:val="32"/>
        </w:rPr>
      </w:pPr>
      <w:r w:rsidRPr="00701691">
        <w:rPr>
          <w:rFonts w:cstheme="minorHAnsi"/>
          <w:b/>
          <w:color w:val="000000" w:themeColor="text1"/>
          <w:sz w:val="32"/>
          <w:szCs w:val="32"/>
        </w:rPr>
        <w:t>Summary</w:t>
      </w:r>
    </w:p>
    <w:p w14:paraId="5D672E0B" w14:textId="01790EC1" w:rsidR="0094257A" w:rsidRPr="00AA09E1" w:rsidRDefault="002438C9" w:rsidP="006F1943">
      <w:pPr>
        <w:spacing w:after="240"/>
        <w:rPr>
          <w:rFonts w:cstheme="minorHAnsi"/>
          <w:color w:val="000000" w:themeColor="text1"/>
        </w:rPr>
      </w:pPr>
      <w:r w:rsidRPr="00AA09E1">
        <w:rPr>
          <w:rFonts w:cstheme="minorHAnsi"/>
          <w:color w:val="000000" w:themeColor="text1"/>
        </w:rPr>
        <w:t>Highly motivated computer science graduate seeking a position where logical and critical thinking, quick learning, and computer technological skills are welcomed. Self-motivated, detail-oriented, excellent problem-solving ability and critical thinking. Able to take charge and dictate tasks to others, optimizing time and efficiency to complete tasks yet also able to step back and support those in charge whenever knowledge is not enough. </w:t>
      </w:r>
    </w:p>
    <w:p w14:paraId="5A5E396E" w14:textId="77777777" w:rsidR="0094257A" w:rsidRPr="00701691" w:rsidRDefault="002438C9">
      <w:pPr>
        <w:spacing w:line="330" w:lineRule="auto"/>
        <w:outlineLvl w:val="2"/>
        <w:rPr>
          <w:rFonts w:cstheme="minorHAnsi"/>
          <w:color w:val="000000" w:themeColor="text1"/>
          <w:sz w:val="32"/>
          <w:szCs w:val="32"/>
        </w:rPr>
      </w:pPr>
      <w:r w:rsidRPr="00701691">
        <w:rPr>
          <w:rFonts w:cstheme="minorHAnsi"/>
          <w:b/>
          <w:color w:val="000000" w:themeColor="text1"/>
          <w:sz w:val="32"/>
          <w:szCs w:val="32"/>
        </w:rPr>
        <w:t>Education</w:t>
      </w:r>
    </w:p>
    <w:p w14:paraId="6BCE1E34" w14:textId="5411EE78" w:rsidR="0094257A" w:rsidRPr="00AA09E1" w:rsidRDefault="002438C9">
      <w:pPr>
        <w:rPr>
          <w:rFonts w:cstheme="minorHAnsi"/>
          <w:color w:val="000000" w:themeColor="text1"/>
        </w:rPr>
      </w:pPr>
      <w:r w:rsidRPr="00AA09E1">
        <w:rPr>
          <w:rFonts w:cstheme="minorHAnsi"/>
          <w:b/>
          <w:color w:val="000000" w:themeColor="text1"/>
        </w:rPr>
        <w:t>Queen's College</w:t>
      </w:r>
      <w:r w:rsidR="003106F1" w:rsidRPr="00AA09E1">
        <w:rPr>
          <w:rFonts w:cstheme="minorHAnsi"/>
          <w:b/>
          <w:color w:val="000000" w:themeColor="text1"/>
        </w:rPr>
        <w:tab/>
      </w:r>
      <w:r w:rsidR="003106F1" w:rsidRPr="00AA09E1">
        <w:rPr>
          <w:rFonts w:cstheme="minorHAnsi"/>
          <w:b/>
          <w:color w:val="000000" w:themeColor="text1"/>
        </w:rPr>
        <w:tab/>
      </w:r>
      <w:r w:rsidR="003106F1" w:rsidRPr="00AA09E1">
        <w:rPr>
          <w:rFonts w:cstheme="minorHAnsi"/>
          <w:b/>
          <w:color w:val="000000" w:themeColor="text1"/>
        </w:rPr>
        <w:tab/>
      </w:r>
      <w:r w:rsidR="003106F1" w:rsidRPr="00AA09E1">
        <w:rPr>
          <w:rFonts w:cstheme="minorHAnsi"/>
          <w:b/>
          <w:color w:val="000000" w:themeColor="text1"/>
        </w:rPr>
        <w:tab/>
      </w:r>
      <w:r w:rsidR="003106F1" w:rsidRPr="00AA09E1">
        <w:rPr>
          <w:rFonts w:cstheme="minorHAnsi"/>
          <w:b/>
          <w:color w:val="000000" w:themeColor="text1"/>
        </w:rPr>
        <w:tab/>
      </w:r>
      <w:r w:rsidR="003106F1" w:rsidRPr="00AA09E1">
        <w:rPr>
          <w:rFonts w:cstheme="minorHAnsi"/>
          <w:b/>
          <w:color w:val="000000" w:themeColor="text1"/>
        </w:rPr>
        <w:tab/>
      </w:r>
      <w:r w:rsidR="003106F1" w:rsidRPr="00AA09E1">
        <w:rPr>
          <w:rFonts w:cstheme="minorHAnsi"/>
          <w:b/>
          <w:color w:val="000000" w:themeColor="text1"/>
        </w:rPr>
        <w:tab/>
      </w:r>
      <w:r w:rsidR="003106F1" w:rsidRPr="00AA09E1">
        <w:rPr>
          <w:rFonts w:cstheme="minorHAnsi"/>
          <w:b/>
          <w:color w:val="000000" w:themeColor="text1"/>
        </w:rPr>
        <w:tab/>
        <w:t>Flushing, New York</w:t>
      </w:r>
    </w:p>
    <w:p w14:paraId="39C48297" w14:textId="0BE2C5DC" w:rsidR="0094257A" w:rsidRPr="00AA09E1" w:rsidRDefault="002438C9">
      <w:pPr>
        <w:rPr>
          <w:rFonts w:cstheme="minorHAnsi"/>
          <w:color w:val="000000" w:themeColor="text1"/>
        </w:rPr>
      </w:pPr>
      <w:r w:rsidRPr="00AA09E1">
        <w:rPr>
          <w:rFonts w:cstheme="minorHAnsi"/>
          <w:color w:val="000000" w:themeColor="text1"/>
        </w:rPr>
        <w:t>Bachelor's Degree in Computer Science</w:t>
      </w:r>
    </w:p>
    <w:p w14:paraId="2503E986" w14:textId="3AAFF8A6" w:rsidR="0094257A" w:rsidRPr="00AA09E1" w:rsidRDefault="002438C9">
      <w:pPr>
        <w:pStyle w:val="ListParagraphPHPDOCX"/>
        <w:numPr>
          <w:ilvl w:val="0"/>
          <w:numId w:val="1"/>
        </w:numPr>
        <w:rPr>
          <w:rFonts w:cstheme="minorHAnsi"/>
          <w:color w:val="000000" w:themeColor="text1"/>
        </w:rPr>
      </w:pPr>
      <w:r w:rsidRPr="00AA09E1">
        <w:rPr>
          <w:rFonts w:cstheme="minorHAnsi"/>
          <w:b/>
          <w:color w:val="000000" w:themeColor="text1"/>
        </w:rPr>
        <w:t>GPA achieved:</w:t>
      </w:r>
      <w:r w:rsidRPr="00AA09E1">
        <w:rPr>
          <w:rFonts w:cstheme="minorHAnsi"/>
          <w:color w:val="000000" w:themeColor="text1"/>
        </w:rPr>
        <w:t xml:space="preserve"> 3.28</w:t>
      </w:r>
    </w:p>
    <w:p w14:paraId="222281C3" w14:textId="77777777" w:rsidR="0094257A" w:rsidRPr="00AA09E1" w:rsidRDefault="002438C9">
      <w:pPr>
        <w:pStyle w:val="ListParagraphPHPDOCX"/>
        <w:numPr>
          <w:ilvl w:val="0"/>
          <w:numId w:val="1"/>
        </w:numPr>
        <w:rPr>
          <w:rFonts w:cstheme="minorHAnsi"/>
          <w:color w:val="000000" w:themeColor="text1"/>
        </w:rPr>
      </w:pPr>
      <w:r w:rsidRPr="00AA09E1">
        <w:rPr>
          <w:rFonts w:cstheme="minorHAnsi"/>
          <w:b/>
          <w:color w:val="000000" w:themeColor="text1"/>
        </w:rPr>
        <w:t>Clubs:</w:t>
      </w:r>
      <w:r w:rsidRPr="00AA09E1">
        <w:rPr>
          <w:rFonts w:cstheme="minorHAnsi"/>
          <w:color w:val="000000" w:themeColor="text1"/>
        </w:rPr>
        <w:t xml:space="preserve"> Alliance of Latin American Students </w:t>
      </w:r>
      <w:r w:rsidRPr="00AA09E1">
        <w:rPr>
          <w:rFonts w:cstheme="minorHAnsi"/>
          <w:i/>
          <w:color w:val="000000" w:themeColor="text1"/>
        </w:rPr>
        <w:t>(member)</w:t>
      </w:r>
    </w:p>
    <w:p w14:paraId="20D8E5A4" w14:textId="77777777" w:rsidR="0094257A" w:rsidRPr="00AA09E1" w:rsidRDefault="002438C9">
      <w:pPr>
        <w:pStyle w:val="ListParagraphPHPDOCX"/>
        <w:numPr>
          <w:ilvl w:val="0"/>
          <w:numId w:val="1"/>
        </w:numPr>
        <w:rPr>
          <w:rFonts w:cstheme="minorHAnsi"/>
          <w:color w:val="000000" w:themeColor="text1"/>
        </w:rPr>
      </w:pPr>
      <w:r w:rsidRPr="00AA09E1">
        <w:rPr>
          <w:rFonts w:cstheme="minorHAnsi"/>
          <w:color w:val="000000" w:themeColor="text1"/>
        </w:rPr>
        <w:t>Nominated for Queens College Chapter of The National Society of Collegiate Scholars</w:t>
      </w:r>
    </w:p>
    <w:p w14:paraId="4912C524" w14:textId="5EDE0158" w:rsidR="0094257A" w:rsidRDefault="002438C9" w:rsidP="00AA09E1">
      <w:pPr>
        <w:pStyle w:val="ListParagraphPHPDOCX"/>
        <w:numPr>
          <w:ilvl w:val="0"/>
          <w:numId w:val="1"/>
        </w:numPr>
        <w:rPr>
          <w:rFonts w:cstheme="minorHAnsi"/>
          <w:color w:val="000000" w:themeColor="text1"/>
        </w:rPr>
      </w:pPr>
      <w:r w:rsidRPr="00AA09E1">
        <w:rPr>
          <w:rFonts w:cstheme="minorHAnsi"/>
          <w:color w:val="000000" w:themeColor="text1"/>
        </w:rPr>
        <w:t>Dean's List for 2014-2015</w:t>
      </w:r>
    </w:p>
    <w:p w14:paraId="05E6719A" w14:textId="74A0D23F" w:rsidR="00701691" w:rsidRDefault="00701691" w:rsidP="00701691">
      <w:pPr>
        <w:pStyle w:val="ListParagraphPHPDOCX"/>
        <w:ind w:left="0"/>
        <w:rPr>
          <w:rFonts w:cstheme="minorHAnsi"/>
          <w:color w:val="000000" w:themeColor="text1"/>
        </w:rPr>
      </w:pPr>
    </w:p>
    <w:p w14:paraId="3F8912EB" w14:textId="77777777" w:rsidR="00701691" w:rsidRPr="00701691" w:rsidRDefault="00701691" w:rsidP="00701691">
      <w:pPr>
        <w:spacing w:after="240"/>
        <w:rPr>
          <w:rFonts w:cstheme="minorHAnsi"/>
          <w:color w:val="000000" w:themeColor="text1"/>
          <w:sz w:val="32"/>
          <w:szCs w:val="32"/>
        </w:rPr>
      </w:pPr>
      <w:r w:rsidRPr="00701691">
        <w:rPr>
          <w:rFonts w:cstheme="minorHAnsi"/>
          <w:b/>
          <w:color w:val="000000" w:themeColor="text1"/>
          <w:sz w:val="32"/>
          <w:szCs w:val="32"/>
        </w:rPr>
        <w:t>Professional Skills</w:t>
      </w:r>
    </w:p>
    <w:p w14:paraId="08A78BB4" w14:textId="77777777" w:rsidR="00701691" w:rsidRPr="00AA09E1" w:rsidRDefault="00701691" w:rsidP="00701691">
      <w:pPr>
        <w:pStyle w:val="ListParagraph"/>
        <w:numPr>
          <w:ilvl w:val="0"/>
          <w:numId w:val="10"/>
        </w:numPr>
        <w:rPr>
          <w:color w:val="000000" w:themeColor="text1"/>
        </w:rPr>
      </w:pPr>
      <w:r>
        <w:rPr>
          <w:rFonts w:cstheme="minorHAnsi"/>
          <w:color w:val="000000" w:themeColor="text1"/>
        </w:rPr>
        <w:t xml:space="preserve">Advanced skills in </w:t>
      </w:r>
      <w:r w:rsidRPr="00AA09E1">
        <w:rPr>
          <w:rFonts w:cstheme="minorHAnsi"/>
          <w:color w:val="000000" w:themeColor="text1"/>
        </w:rPr>
        <w:t>Microsoft Office</w:t>
      </w:r>
      <w:r w:rsidRPr="00AA09E1">
        <w:rPr>
          <w:rFonts w:cstheme="minorHAnsi"/>
          <w:color w:val="000000" w:themeColor="text1"/>
        </w:rPr>
        <w:tab/>
      </w:r>
      <w:r w:rsidRPr="00AA09E1">
        <w:rPr>
          <w:rFonts w:cstheme="minorHAnsi"/>
          <w:color w:val="000000" w:themeColor="text1"/>
        </w:rPr>
        <w:tab/>
      </w:r>
      <w:r w:rsidRPr="00AA09E1">
        <w:rPr>
          <w:rFonts w:cstheme="minorHAnsi"/>
          <w:color w:val="000000" w:themeColor="text1"/>
        </w:rPr>
        <w:tab/>
      </w:r>
    </w:p>
    <w:p w14:paraId="1EA73310" w14:textId="77777777" w:rsidR="00701691" w:rsidRDefault="00701691" w:rsidP="00701691">
      <w:pPr>
        <w:pStyle w:val="ListParagraph"/>
        <w:numPr>
          <w:ilvl w:val="0"/>
          <w:numId w:val="10"/>
        </w:numPr>
        <w:rPr>
          <w:color w:val="000000" w:themeColor="text1"/>
        </w:rPr>
      </w:pPr>
      <w:r>
        <w:rPr>
          <w:rFonts w:cstheme="minorHAnsi"/>
          <w:color w:val="000000" w:themeColor="text1"/>
        </w:rPr>
        <w:t xml:space="preserve">Experienced in </w:t>
      </w:r>
      <w:r w:rsidRPr="00AA09E1">
        <w:rPr>
          <w:rFonts w:cstheme="minorHAnsi"/>
          <w:color w:val="000000" w:themeColor="text1"/>
        </w:rPr>
        <w:t xml:space="preserve">Computer </w:t>
      </w:r>
      <w:r>
        <w:rPr>
          <w:rFonts w:cstheme="minorHAnsi"/>
          <w:color w:val="000000" w:themeColor="text1"/>
        </w:rPr>
        <w:t>Languages:</w:t>
      </w:r>
    </w:p>
    <w:p w14:paraId="0F5EA8E9" w14:textId="2086345E" w:rsidR="00701691" w:rsidRPr="000A3E94" w:rsidRDefault="00701691" w:rsidP="00701691">
      <w:pPr>
        <w:ind w:left="552" w:firstLine="708"/>
        <w:rPr>
          <w:color w:val="000000" w:themeColor="text1"/>
        </w:rPr>
      </w:pPr>
      <w:r w:rsidRPr="000A3E94">
        <w:rPr>
          <w:rFonts w:ascii="HelveticaNeue-Light" w:hAnsi="HelveticaNeue-Light"/>
          <w:color w:val="000000" w:themeColor="text1"/>
          <w:shd w:val="clear" w:color="auto" w:fill="FFFFFF"/>
        </w:rPr>
        <w:t>•</w:t>
      </w:r>
      <w:r>
        <w:rPr>
          <w:rFonts w:ascii="HelveticaNeue-Light" w:hAnsi="HelveticaNeue-Light"/>
          <w:color w:val="000000" w:themeColor="text1"/>
          <w:shd w:val="clear" w:color="auto" w:fill="FFFFFF"/>
        </w:rPr>
        <w:t xml:space="preserve"> </w:t>
      </w:r>
      <w:r w:rsidRPr="000A3E94">
        <w:rPr>
          <w:rFonts w:cstheme="minorHAnsi"/>
          <w:color w:val="000000" w:themeColor="text1"/>
        </w:rPr>
        <w:t>Java</w:t>
      </w:r>
      <w:r w:rsidRPr="000A3E94">
        <w:rPr>
          <w:rFonts w:cstheme="minorHAnsi"/>
          <w:color w:val="000000" w:themeColor="text1"/>
        </w:rPr>
        <w:tab/>
        <w:t xml:space="preserve"> </w:t>
      </w:r>
      <w:r w:rsidRPr="000A3E94">
        <w:rPr>
          <w:rFonts w:cstheme="minorHAnsi"/>
          <w:color w:val="000000" w:themeColor="text1"/>
        </w:rPr>
        <w:tab/>
      </w:r>
      <w:r w:rsidRPr="000A3E94">
        <w:rPr>
          <w:rFonts w:cstheme="minorHAnsi"/>
          <w:color w:val="000000" w:themeColor="text1"/>
        </w:rPr>
        <w:tab/>
      </w:r>
      <w:r w:rsidRPr="000A3E94">
        <w:rPr>
          <w:rFonts w:ascii="HelveticaNeue-Light" w:hAnsi="HelveticaNeue-Light"/>
          <w:color w:val="000000" w:themeColor="text1"/>
          <w:shd w:val="clear" w:color="auto" w:fill="FFFFFF"/>
        </w:rPr>
        <w:t xml:space="preserve">• </w:t>
      </w:r>
      <w:r w:rsidRPr="000A3E94">
        <w:rPr>
          <w:rFonts w:cstheme="minorHAnsi"/>
          <w:color w:val="000000" w:themeColor="text1"/>
        </w:rPr>
        <w:t>SQL</w:t>
      </w:r>
      <w:r w:rsidRPr="000A3E94">
        <w:rPr>
          <w:rFonts w:cstheme="minorHAnsi"/>
          <w:color w:val="000000" w:themeColor="text1"/>
        </w:rPr>
        <w:tab/>
      </w:r>
      <w:r w:rsidRPr="000A3E94">
        <w:rPr>
          <w:rFonts w:cstheme="minorHAnsi"/>
          <w:color w:val="000000" w:themeColor="text1"/>
        </w:rPr>
        <w:tab/>
      </w:r>
      <w:r w:rsidRPr="000A3E94">
        <w:rPr>
          <w:rFonts w:cstheme="minorHAnsi"/>
          <w:color w:val="000000" w:themeColor="text1"/>
        </w:rPr>
        <w:tab/>
      </w:r>
      <w:r w:rsidRPr="000A3E94">
        <w:rPr>
          <w:rFonts w:ascii="HelveticaNeue-Light" w:hAnsi="HelveticaNeue-Light"/>
          <w:color w:val="000000" w:themeColor="text1"/>
          <w:shd w:val="clear" w:color="auto" w:fill="FFFFFF"/>
        </w:rPr>
        <w:t>•</w:t>
      </w:r>
      <w:r w:rsidRPr="000A3E94">
        <w:rPr>
          <w:rFonts w:cstheme="minorHAnsi"/>
          <w:color w:val="000000" w:themeColor="text1"/>
          <w:shd w:val="clear" w:color="auto" w:fill="FFFFFF"/>
        </w:rPr>
        <w:t xml:space="preserve"> JavaScript</w:t>
      </w:r>
    </w:p>
    <w:p w14:paraId="3D8299AF" w14:textId="5793B08C" w:rsidR="00701691" w:rsidRPr="000A3E94" w:rsidRDefault="00701691" w:rsidP="00701691">
      <w:pPr>
        <w:ind w:left="552" w:firstLine="708"/>
        <w:rPr>
          <w:color w:val="000000" w:themeColor="text1"/>
        </w:rPr>
      </w:pPr>
      <w:r w:rsidRPr="000A3E94">
        <w:rPr>
          <w:rFonts w:ascii="HelveticaNeue-Light" w:hAnsi="HelveticaNeue-Light"/>
          <w:color w:val="000000" w:themeColor="text1"/>
          <w:shd w:val="clear" w:color="auto" w:fill="FFFFFF"/>
        </w:rPr>
        <w:t>•</w:t>
      </w:r>
      <w:r>
        <w:rPr>
          <w:rFonts w:ascii="HelveticaNeue-Light" w:hAnsi="HelveticaNeue-Light"/>
          <w:color w:val="000000" w:themeColor="text1"/>
          <w:shd w:val="clear" w:color="auto" w:fill="FFFFFF"/>
        </w:rPr>
        <w:t xml:space="preserve"> </w:t>
      </w:r>
      <w:r w:rsidRPr="000A3E94">
        <w:rPr>
          <w:rFonts w:cstheme="minorHAnsi"/>
          <w:color w:val="000000" w:themeColor="text1"/>
        </w:rPr>
        <w:t>C++</w:t>
      </w:r>
      <w:r w:rsidRPr="000A3E94">
        <w:rPr>
          <w:rFonts w:cstheme="minorHAnsi"/>
          <w:color w:val="000000" w:themeColor="text1"/>
        </w:rPr>
        <w:tab/>
      </w:r>
      <w:r w:rsidRPr="000A3E94">
        <w:rPr>
          <w:rFonts w:cstheme="minorHAnsi"/>
          <w:color w:val="000000" w:themeColor="text1"/>
        </w:rPr>
        <w:tab/>
      </w:r>
      <w:r w:rsidRPr="000A3E94">
        <w:rPr>
          <w:rFonts w:cstheme="minorHAnsi"/>
          <w:color w:val="000000" w:themeColor="text1"/>
        </w:rPr>
        <w:tab/>
      </w:r>
      <w:r w:rsidRPr="000A3E94">
        <w:rPr>
          <w:rFonts w:ascii="HelveticaNeue-Light" w:hAnsi="HelveticaNeue-Light"/>
          <w:color w:val="000000" w:themeColor="text1"/>
          <w:shd w:val="clear" w:color="auto" w:fill="FFFFFF"/>
        </w:rPr>
        <w:t xml:space="preserve">• </w:t>
      </w:r>
      <w:r w:rsidRPr="000A3E94">
        <w:rPr>
          <w:rFonts w:cstheme="minorHAnsi"/>
          <w:color w:val="000000" w:themeColor="text1"/>
        </w:rPr>
        <w:t>HTML</w:t>
      </w:r>
      <w:r w:rsidRPr="000A3E94">
        <w:rPr>
          <w:rFonts w:cstheme="minorHAnsi"/>
          <w:color w:val="000000" w:themeColor="text1"/>
        </w:rPr>
        <w:tab/>
      </w:r>
      <w:r w:rsidRPr="000A3E94">
        <w:rPr>
          <w:rFonts w:cstheme="minorHAnsi"/>
          <w:color w:val="000000" w:themeColor="text1"/>
        </w:rPr>
        <w:tab/>
      </w:r>
      <w:r w:rsidRPr="000A3E94">
        <w:rPr>
          <w:rFonts w:ascii="HelveticaNeue-Light" w:hAnsi="HelveticaNeue-Light"/>
          <w:color w:val="000000" w:themeColor="text1"/>
          <w:shd w:val="clear" w:color="auto" w:fill="FFFFFF"/>
        </w:rPr>
        <w:t>•</w:t>
      </w:r>
      <w:r w:rsidRPr="000A3E94">
        <w:rPr>
          <w:rFonts w:cstheme="minorHAnsi"/>
          <w:color w:val="000000" w:themeColor="text1"/>
          <w:shd w:val="clear" w:color="auto" w:fill="FFFFFF"/>
        </w:rPr>
        <w:t xml:space="preserve"> CSS</w:t>
      </w:r>
    </w:p>
    <w:p w14:paraId="564E9A67" w14:textId="77777777" w:rsidR="00701691" w:rsidRPr="000A3E94" w:rsidRDefault="00701691" w:rsidP="00701691">
      <w:pPr>
        <w:ind w:firstLine="360"/>
        <w:rPr>
          <w:color w:val="000000" w:themeColor="text1"/>
        </w:rPr>
      </w:pPr>
      <w:r w:rsidRPr="000A3E94">
        <w:rPr>
          <w:rFonts w:ascii="HelveticaNeue-Light" w:hAnsi="HelveticaNeue-Light"/>
          <w:color w:val="000000" w:themeColor="text1"/>
          <w:shd w:val="clear" w:color="auto" w:fill="FFFFFF"/>
        </w:rPr>
        <w:t xml:space="preserve">• </w:t>
      </w:r>
      <w:r w:rsidRPr="000A3E94">
        <w:rPr>
          <w:rFonts w:cstheme="minorHAnsi"/>
          <w:color w:val="000000" w:themeColor="text1"/>
        </w:rPr>
        <w:t>Bilingual in Spanish and English</w:t>
      </w:r>
    </w:p>
    <w:p w14:paraId="58AEA8A8" w14:textId="77777777" w:rsidR="00701691" w:rsidRPr="00AA09E1" w:rsidRDefault="00701691" w:rsidP="00701691">
      <w:pPr>
        <w:pStyle w:val="ListParagraphPHPDOCX"/>
        <w:ind w:left="0"/>
        <w:rPr>
          <w:rFonts w:cstheme="minorHAnsi"/>
          <w:color w:val="000000" w:themeColor="text1"/>
        </w:rPr>
      </w:pPr>
    </w:p>
    <w:p w14:paraId="37D6EC0D" w14:textId="77E356E9" w:rsidR="00F16C12" w:rsidRPr="00F16C12" w:rsidRDefault="002438C9">
      <w:pPr>
        <w:spacing w:line="330" w:lineRule="auto"/>
        <w:outlineLvl w:val="2"/>
        <w:rPr>
          <w:rFonts w:cstheme="minorHAnsi"/>
          <w:b/>
          <w:color w:val="000000" w:themeColor="text1"/>
          <w:sz w:val="32"/>
          <w:szCs w:val="32"/>
        </w:rPr>
      </w:pPr>
      <w:r w:rsidRPr="00701691">
        <w:rPr>
          <w:rFonts w:cstheme="minorHAnsi"/>
          <w:b/>
          <w:color w:val="000000" w:themeColor="text1"/>
          <w:sz w:val="32"/>
          <w:szCs w:val="32"/>
        </w:rPr>
        <w:t>Employment History</w:t>
      </w:r>
    </w:p>
    <w:p w14:paraId="272AF133" w14:textId="33C44D77" w:rsidR="00F16C12" w:rsidRDefault="00F16C12">
      <w:pPr>
        <w:rPr>
          <w:rFonts w:cstheme="minorHAnsi"/>
          <w:bCs/>
          <w:color w:val="000000" w:themeColor="text1"/>
        </w:rPr>
      </w:pPr>
      <w:r>
        <w:rPr>
          <w:rFonts w:cstheme="minorHAnsi"/>
          <w:bCs/>
          <w:color w:val="000000" w:themeColor="text1"/>
        </w:rPr>
        <w:t xml:space="preserve">La Boulangerie </w:t>
      </w:r>
      <w:r>
        <w:rPr>
          <w:rFonts w:cstheme="minorHAnsi"/>
          <w:bCs/>
          <w:color w:val="000000" w:themeColor="text1"/>
        </w:rPr>
        <w:tab/>
      </w:r>
      <w:r>
        <w:rPr>
          <w:rFonts w:cstheme="minorHAnsi"/>
          <w:bCs/>
          <w:color w:val="000000" w:themeColor="text1"/>
        </w:rPr>
        <w:tab/>
      </w:r>
      <w:r>
        <w:rPr>
          <w:rFonts w:cstheme="minorHAnsi"/>
          <w:bCs/>
          <w:color w:val="000000" w:themeColor="text1"/>
        </w:rPr>
        <w:tab/>
      </w:r>
      <w:r>
        <w:rPr>
          <w:rFonts w:cstheme="minorHAnsi"/>
          <w:bCs/>
          <w:color w:val="000000" w:themeColor="text1"/>
        </w:rPr>
        <w:tab/>
      </w:r>
      <w:r>
        <w:rPr>
          <w:rFonts w:cstheme="minorHAnsi"/>
          <w:bCs/>
          <w:color w:val="000000" w:themeColor="text1"/>
        </w:rPr>
        <w:tab/>
      </w:r>
      <w:r>
        <w:rPr>
          <w:rFonts w:cstheme="minorHAnsi"/>
          <w:bCs/>
          <w:color w:val="000000" w:themeColor="text1"/>
        </w:rPr>
        <w:tab/>
      </w:r>
      <w:r>
        <w:rPr>
          <w:rFonts w:cstheme="minorHAnsi"/>
          <w:bCs/>
          <w:color w:val="000000" w:themeColor="text1"/>
        </w:rPr>
        <w:tab/>
        <w:t>Forest Hills, New York</w:t>
      </w:r>
    </w:p>
    <w:p w14:paraId="6FBB1A0D" w14:textId="35956C9C" w:rsidR="00F16C12" w:rsidRDefault="00F16C12" w:rsidP="00395A75">
      <w:pPr>
        <w:rPr>
          <w:rFonts w:cstheme="minorHAnsi"/>
          <w:b/>
          <w:color w:val="000000" w:themeColor="text1"/>
        </w:rPr>
      </w:pPr>
      <w:r>
        <w:rPr>
          <w:rFonts w:cstheme="minorHAnsi"/>
          <w:b/>
          <w:color w:val="000000" w:themeColor="text1"/>
        </w:rPr>
        <w:t>Barista</w:t>
      </w:r>
      <w:r w:rsidR="006120FD">
        <w:rPr>
          <w:rFonts w:cstheme="minorHAnsi"/>
          <w:b/>
          <w:color w:val="000000" w:themeColor="text1"/>
        </w:rPr>
        <w:t>/Cashier</w:t>
      </w:r>
      <w:r>
        <w:rPr>
          <w:rFonts w:cstheme="minorHAnsi"/>
          <w:b/>
          <w:color w:val="000000" w:themeColor="text1"/>
        </w:rPr>
        <w:tab/>
      </w:r>
      <w:r>
        <w:rPr>
          <w:rFonts w:cstheme="minorHAnsi"/>
          <w:b/>
          <w:color w:val="000000" w:themeColor="text1"/>
        </w:rPr>
        <w:tab/>
      </w:r>
      <w:r>
        <w:rPr>
          <w:rFonts w:cstheme="minorHAnsi"/>
          <w:b/>
          <w:color w:val="000000" w:themeColor="text1"/>
        </w:rPr>
        <w:tab/>
      </w:r>
      <w:r>
        <w:rPr>
          <w:rFonts w:cstheme="minorHAnsi"/>
          <w:b/>
          <w:color w:val="000000" w:themeColor="text1"/>
        </w:rPr>
        <w:tab/>
      </w:r>
      <w:r>
        <w:rPr>
          <w:rFonts w:cstheme="minorHAnsi"/>
          <w:b/>
          <w:color w:val="000000" w:themeColor="text1"/>
        </w:rPr>
        <w:tab/>
      </w:r>
      <w:r>
        <w:rPr>
          <w:rFonts w:cstheme="minorHAnsi"/>
          <w:b/>
          <w:color w:val="000000" w:themeColor="text1"/>
        </w:rPr>
        <w:tab/>
      </w:r>
      <w:r w:rsidR="006120FD">
        <w:rPr>
          <w:rFonts w:cstheme="minorHAnsi"/>
          <w:b/>
          <w:color w:val="000000" w:themeColor="text1"/>
        </w:rPr>
        <w:t xml:space="preserve">           </w:t>
      </w:r>
      <w:r w:rsidR="00395A75">
        <w:rPr>
          <w:rFonts w:cstheme="minorHAnsi"/>
          <w:b/>
          <w:color w:val="000000" w:themeColor="text1"/>
        </w:rPr>
        <w:t>November 2019</w:t>
      </w:r>
      <w:r w:rsidR="006120FD">
        <w:rPr>
          <w:rFonts w:cstheme="minorHAnsi"/>
          <w:b/>
          <w:color w:val="000000" w:themeColor="text1"/>
        </w:rPr>
        <w:t xml:space="preserve"> </w:t>
      </w:r>
      <w:r w:rsidR="00EB173C">
        <w:rPr>
          <w:rFonts w:cstheme="minorHAnsi"/>
          <w:b/>
          <w:color w:val="000000" w:themeColor="text1"/>
        </w:rPr>
        <w:t>–</w:t>
      </w:r>
      <w:r w:rsidR="00395A75">
        <w:rPr>
          <w:rFonts w:cstheme="minorHAnsi"/>
          <w:b/>
          <w:color w:val="000000" w:themeColor="text1"/>
        </w:rPr>
        <w:t xml:space="preserve"> </w:t>
      </w:r>
      <w:r w:rsidR="00EB173C">
        <w:rPr>
          <w:rFonts w:cstheme="minorHAnsi"/>
          <w:b/>
          <w:color w:val="000000" w:themeColor="text1"/>
        </w:rPr>
        <w:t>June</w:t>
      </w:r>
      <w:r w:rsidR="00581FE1">
        <w:rPr>
          <w:rFonts w:cstheme="minorHAnsi"/>
          <w:b/>
          <w:color w:val="000000" w:themeColor="text1"/>
        </w:rPr>
        <w:t xml:space="preserve"> </w:t>
      </w:r>
      <w:r w:rsidR="00EB173C">
        <w:rPr>
          <w:rFonts w:cstheme="minorHAnsi"/>
          <w:b/>
          <w:color w:val="000000" w:themeColor="text1"/>
        </w:rPr>
        <w:t>2020</w:t>
      </w:r>
    </w:p>
    <w:p w14:paraId="162A18FF" w14:textId="02348972" w:rsidR="006120FD" w:rsidRPr="006120FD" w:rsidRDefault="00395A75" w:rsidP="006120FD">
      <w:pPr>
        <w:pStyle w:val="ListParagraph"/>
        <w:numPr>
          <w:ilvl w:val="0"/>
          <w:numId w:val="12"/>
        </w:numPr>
        <w:rPr>
          <w:rFonts w:ascii="Times" w:hAnsi="Times" w:cstheme="minorHAnsi"/>
          <w:b/>
          <w:color w:val="000000" w:themeColor="text1"/>
        </w:rPr>
      </w:pPr>
      <w:r w:rsidRPr="006120FD">
        <w:rPr>
          <w:rFonts w:ascii="Times" w:hAnsi="Times" w:cstheme="minorHAnsi"/>
          <w:bCs/>
          <w:color w:val="000000" w:themeColor="text1"/>
        </w:rPr>
        <w:t xml:space="preserve">Responsible for monetary transactions </w:t>
      </w:r>
      <w:r w:rsidR="00581E6B" w:rsidRPr="006120FD">
        <w:rPr>
          <w:rFonts w:ascii="Times" w:hAnsi="Times" w:cstheme="minorHAnsi"/>
          <w:bCs/>
          <w:color w:val="000000" w:themeColor="text1"/>
        </w:rPr>
        <w:t>between customer and bakery</w:t>
      </w:r>
      <w:r w:rsidR="006120FD" w:rsidRPr="006120FD">
        <w:rPr>
          <w:rFonts w:ascii="Times" w:hAnsi="Times" w:cstheme="minorHAnsi"/>
          <w:bCs/>
          <w:color w:val="000000" w:themeColor="text1"/>
        </w:rPr>
        <w:t xml:space="preserve"> while providing </w:t>
      </w:r>
      <w:r w:rsidR="006120FD" w:rsidRPr="006120FD">
        <w:rPr>
          <w:rFonts w:ascii="Times" w:hAnsi="Times"/>
          <w:color w:val="000000"/>
          <w:shd w:val="clear" w:color="auto" w:fill="FFFFFF"/>
        </w:rPr>
        <w:t xml:space="preserve"> </w:t>
      </w:r>
      <w:r w:rsidR="006120FD">
        <w:rPr>
          <w:rFonts w:ascii="Times" w:hAnsi="Times" w:cs="Calibri"/>
          <w:color w:val="000000"/>
          <w:shd w:val="clear" w:color="auto" w:fill="FFFFFF"/>
        </w:rPr>
        <w:t>f</w:t>
      </w:r>
      <w:r w:rsidR="006120FD" w:rsidRPr="006120FD">
        <w:rPr>
          <w:rFonts w:ascii="Times" w:hAnsi="Times"/>
          <w:color w:val="000000"/>
          <w:shd w:val="clear" w:color="auto" w:fill="FFFFFF"/>
        </w:rPr>
        <w:t>riendly and attentive customer service</w:t>
      </w:r>
      <w:r w:rsidR="006120FD">
        <w:rPr>
          <w:rFonts w:ascii="Times" w:hAnsi="Times"/>
          <w:color w:val="000000"/>
          <w:shd w:val="clear" w:color="auto" w:fill="FFFFFF"/>
        </w:rPr>
        <w:t>.</w:t>
      </w:r>
    </w:p>
    <w:p w14:paraId="52B1B1A0" w14:textId="14D0662D" w:rsidR="00581E6B" w:rsidRPr="006120FD" w:rsidRDefault="00581E6B" w:rsidP="00581E6B">
      <w:pPr>
        <w:pStyle w:val="ListParagraph"/>
        <w:numPr>
          <w:ilvl w:val="0"/>
          <w:numId w:val="12"/>
        </w:numPr>
        <w:rPr>
          <w:rFonts w:ascii="Times" w:hAnsi="Times" w:cstheme="minorHAnsi"/>
        </w:rPr>
      </w:pPr>
      <w:r w:rsidRPr="006120FD">
        <w:rPr>
          <w:rFonts w:ascii="Times" w:hAnsi="Times" w:cstheme="minorHAnsi"/>
          <w:color w:val="000000"/>
          <w:shd w:val="clear" w:color="auto" w:fill="FFFFFF"/>
        </w:rPr>
        <w:t>Clearly communicated with kitchen staff and fellow coworkers to create comfortable working conditions during pressures times of the working shifts.</w:t>
      </w:r>
    </w:p>
    <w:p w14:paraId="19EC85BF" w14:textId="099AA1AD" w:rsidR="00581E6B" w:rsidRPr="006120FD" w:rsidRDefault="00581E6B" w:rsidP="006120FD">
      <w:pPr>
        <w:numPr>
          <w:ilvl w:val="0"/>
          <w:numId w:val="12"/>
        </w:numPr>
        <w:spacing w:before="100" w:beforeAutospacing="1" w:after="100" w:afterAutospacing="1"/>
        <w:rPr>
          <w:rFonts w:ascii="Times" w:hAnsi="Times" w:cstheme="minorHAnsi"/>
          <w:color w:val="000000"/>
        </w:rPr>
      </w:pPr>
      <w:r w:rsidRPr="00581E6B">
        <w:rPr>
          <w:rFonts w:ascii="Times" w:hAnsi="Times" w:cstheme="minorHAnsi"/>
          <w:color w:val="000000"/>
        </w:rPr>
        <w:t>Prepar</w:t>
      </w:r>
      <w:r w:rsidR="006120FD" w:rsidRPr="006120FD">
        <w:rPr>
          <w:rFonts w:ascii="Times" w:hAnsi="Times" w:cstheme="minorHAnsi"/>
          <w:color w:val="000000"/>
        </w:rPr>
        <w:t>ed</w:t>
      </w:r>
      <w:r w:rsidRPr="00581E6B">
        <w:rPr>
          <w:rFonts w:ascii="Times" w:hAnsi="Times" w:cstheme="minorHAnsi"/>
          <w:color w:val="000000"/>
        </w:rPr>
        <w:t xml:space="preserve"> espresso</w:t>
      </w:r>
      <w:r w:rsidR="006120FD" w:rsidRPr="006120FD">
        <w:rPr>
          <w:rFonts w:ascii="Times" w:hAnsi="Times" w:cstheme="minorHAnsi"/>
          <w:color w:val="000000"/>
        </w:rPr>
        <w:t xml:space="preserve"> and coffee</w:t>
      </w:r>
      <w:r w:rsidRPr="00581E6B">
        <w:rPr>
          <w:rFonts w:ascii="Times" w:hAnsi="Times" w:cstheme="minorHAnsi"/>
          <w:color w:val="000000"/>
        </w:rPr>
        <w:t xml:space="preserve"> orders for customers and catering using </w:t>
      </w:r>
      <w:r w:rsidR="006120FD" w:rsidRPr="006120FD">
        <w:rPr>
          <w:rFonts w:ascii="Times" w:hAnsi="Times" w:cstheme="minorHAnsi"/>
          <w:color w:val="000000"/>
        </w:rPr>
        <w:t xml:space="preserve">manual espresso machine, </w:t>
      </w:r>
      <w:r w:rsidRPr="00581E6B">
        <w:rPr>
          <w:rFonts w:ascii="Times" w:hAnsi="Times" w:cstheme="minorHAnsi"/>
          <w:color w:val="000000"/>
        </w:rPr>
        <w:t>standard measures and recipes.</w:t>
      </w:r>
    </w:p>
    <w:p w14:paraId="5E6E424E" w14:textId="06EA4209" w:rsidR="0094257A" w:rsidRPr="00AA09E1" w:rsidRDefault="002438C9">
      <w:pPr>
        <w:rPr>
          <w:rFonts w:cstheme="minorHAnsi"/>
          <w:color w:val="000000" w:themeColor="text1"/>
        </w:rPr>
      </w:pPr>
      <w:r w:rsidRPr="00AA09E1">
        <w:rPr>
          <w:rFonts w:cstheme="minorHAnsi"/>
          <w:bCs/>
          <w:color w:val="000000" w:themeColor="text1"/>
        </w:rPr>
        <w:t>ABM</w:t>
      </w:r>
      <w:r w:rsidR="00CA5F5A" w:rsidRPr="00AA09E1">
        <w:rPr>
          <w:rFonts w:cstheme="minorHAnsi"/>
          <w:b/>
          <w:color w:val="000000" w:themeColor="text1"/>
        </w:rPr>
        <w:tab/>
      </w:r>
      <w:r w:rsidR="00CA5F5A" w:rsidRPr="00AA09E1">
        <w:rPr>
          <w:rFonts w:cstheme="minorHAnsi"/>
          <w:b/>
          <w:color w:val="000000" w:themeColor="text1"/>
        </w:rPr>
        <w:tab/>
      </w:r>
      <w:r w:rsidR="00CA5F5A" w:rsidRPr="00AA09E1">
        <w:rPr>
          <w:rFonts w:cstheme="minorHAnsi"/>
          <w:b/>
          <w:color w:val="000000" w:themeColor="text1"/>
        </w:rPr>
        <w:tab/>
      </w:r>
      <w:r w:rsidR="00CA5F5A" w:rsidRPr="00AA09E1">
        <w:rPr>
          <w:rFonts w:cstheme="minorHAnsi"/>
          <w:b/>
          <w:color w:val="000000" w:themeColor="text1"/>
        </w:rPr>
        <w:tab/>
      </w:r>
      <w:r w:rsidR="00CA5F5A" w:rsidRPr="00AA09E1">
        <w:rPr>
          <w:rFonts w:cstheme="minorHAnsi"/>
          <w:b/>
          <w:color w:val="000000" w:themeColor="text1"/>
        </w:rPr>
        <w:tab/>
      </w:r>
      <w:r w:rsidR="00CA5F5A" w:rsidRPr="00AA09E1">
        <w:rPr>
          <w:rFonts w:cstheme="minorHAnsi"/>
          <w:b/>
          <w:color w:val="000000" w:themeColor="text1"/>
        </w:rPr>
        <w:tab/>
      </w:r>
      <w:r w:rsidR="006120FD">
        <w:rPr>
          <w:rFonts w:cstheme="minorHAnsi"/>
          <w:b/>
          <w:color w:val="000000" w:themeColor="text1"/>
        </w:rPr>
        <w:tab/>
      </w:r>
      <w:r w:rsidR="00CA5F5A" w:rsidRPr="00AA09E1">
        <w:rPr>
          <w:rFonts w:cstheme="minorHAnsi"/>
          <w:b/>
          <w:color w:val="000000" w:themeColor="text1"/>
        </w:rPr>
        <w:tab/>
      </w:r>
      <w:r w:rsidR="00CA5F5A" w:rsidRPr="00AA09E1">
        <w:rPr>
          <w:rFonts w:cstheme="minorHAnsi"/>
          <w:b/>
          <w:color w:val="000000" w:themeColor="text1"/>
        </w:rPr>
        <w:tab/>
      </w:r>
      <w:r w:rsidR="00CA5F5A" w:rsidRPr="00AA09E1">
        <w:rPr>
          <w:rFonts w:cstheme="minorHAnsi"/>
          <w:color w:val="000000" w:themeColor="text1"/>
        </w:rPr>
        <w:t>New Hyde Park, New York</w:t>
      </w:r>
    </w:p>
    <w:p w14:paraId="39945F8F" w14:textId="6137C66E" w:rsidR="00CA5F5A" w:rsidRPr="00AA09E1" w:rsidRDefault="002438C9" w:rsidP="00CA5F5A">
      <w:pPr>
        <w:rPr>
          <w:rFonts w:cstheme="minorHAnsi"/>
          <w:b/>
          <w:bCs/>
          <w:color w:val="000000" w:themeColor="text1"/>
        </w:rPr>
      </w:pPr>
      <w:r w:rsidRPr="00AA09E1">
        <w:rPr>
          <w:rFonts w:cstheme="minorHAnsi"/>
          <w:b/>
          <w:bCs/>
          <w:color w:val="000000" w:themeColor="text1"/>
        </w:rPr>
        <w:t>Valet Cashier</w:t>
      </w:r>
      <w:r w:rsidR="00CA5F5A" w:rsidRPr="00AA09E1">
        <w:rPr>
          <w:rFonts w:cstheme="minorHAnsi"/>
          <w:b/>
          <w:bCs/>
          <w:color w:val="000000" w:themeColor="text1"/>
        </w:rPr>
        <w:tab/>
      </w:r>
      <w:r w:rsidR="00CA5F5A" w:rsidRPr="00AA09E1">
        <w:rPr>
          <w:rFonts w:cstheme="minorHAnsi"/>
          <w:b/>
          <w:bCs/>
          <w:color w:val="000000" w:themeColor="text1"/>
        </w:rPr>
        <w:tab/>
      </w:r>
      <w:r w:rsidR="00CA5F5A" w:rsidRPr="00AA09E1">
        <w:rPr>
          <w:rFonts w:cstheme="minorHAnsi"/>
          <w:b/>
          <w:bCs/>
          <w:color w:val="000000" w:themeColor="text1"/>
        </w:rPr>
        <w:tab/>
      </w:r>
      <w:r w:rsidR="00CA5F5A" w:rsidRPr="00AA09E1">
        <w:rPr>
          <w:rFonts w:cstheme="minorHAnsi"/>
          <w:b/>
          <w:bCs/>
          <w:color w:val="000000" w:themeColor="text1"/>
        </w:rPr>
        <w:tab/>
      </w:r>
      <w:r w:rsidR="00CA5F5A" w:rsidRPr="00AA09E1">
        <w:rPr>
          <w:rFonts w:cstheme="minorHAnsi"/>
          <w:b/>
          <w:bCs/>
          <w:color w:val="000000" w:themeColor="text1"/>
        </w:rPr>
        <w:tab/>
      </w:r>
      <w:r w:rsidR="00CA5F5A" w:rsidRPr="00AA09E1">
        <w:rPr>
          <w:rFonts w:cstheme="minorHAnsi"/>
          <w:b/>
          <w:bCs/>
          <w:color w:val="000000" w:themeColor="text1"/>
        </w:rPr>
        <w:tab/>
      </w:r>
      <w:r w:rsidR="00CA5F5A" w:rsidRPr="00AA09E1">
        <w:rPr>
          <w:rFonts w:cstheme="minorHAnsi"/>
          <w:b/>
          <w:bCs/>
          <w:color w:val="000000" w:themeColor="text1"/>
        </w:rPr>
        <w:tab/>
      </w:r>
      <w:r w:rsidR="00CA5F5A" w:rsidRPr="00AA09E1">
        <w:rPr>
          <w:rFonts w:cstheme="minorHAnsi"/>
          <w:b/>
          <w:bCs/>
          <w:color w:val="000000" w:themeColor="text1"/>
        </w:rPr>
        <w:tab/>
      </w:r>
      <w:r w:rsidR="006120FD">
        <w:rPr>
          <w:rFonts w:cstheme="minorHAnsi"/>
          <w:b/>
          <w:bCs/>
          <w:color w:val="000000" w:themeColor="text1"/>
        </w:rPr>
        <w:t xml:space="preserve">  </w:t>
      </w:r>
      <w:r w:rsidRPr="00AA09E1">
        <w:rPr>
          <w:rFonts w:cstheme="minorHAnsi"/>
          <w:b/>
          <w:bCs/>
          <w:color w:val="000000" w:themeColor="text1"/>
        </w:rPr>
        <w:t>June 2016 – August 2016</w:t>
      </w:r>
    </w:p>
    <w:p w14:paraId="1BFBEC6A" w14:textId="2182CB9E" w:rsidR="00CA5F5A" w:rsidRPr="00AA09E1" w:rsidRDefault="002438C9" w:rsidP="00CA5F5A">
      <w:pPr>
        <w:pStyle w:val="ListParagraph"/>
        <w:numPr>
          <w:ilvl w:val="0"/>
          <w:numId w:val="8"/>
        </w:numPr>
        <w:rPr>
          <w:rFonts w:cstheme="minorHAnsi"/>
          <w:b/>
          <w:bCs/>
          <w:color w:val="000000" w:themeColor="text1"/>
        </w:rPr>
      </w:pPr>
      <w:r w:rsidRPr="00AA09E1">
        <w:rPr>
          <w:rFonts w:cstheme="minorHAnsi"/>
          <w:color w:val="000000" w:themeColor="text1"/>
        </w:rPr>
        <w:t>Performed all monetary transactions presented while safeguarding company assets and prepared all necessary paperwork.</w:t>
      </w:r>
    </w:p>
    <w:p w14:paraId="0CD7BAEE" w14:textId="7B717BF6" w:rsidR="006F1943" w:rsidRPr="00833599" w:rsidRDefault="00CA5F5A" w:rsidP="00833599">
      <w:pPr>
        <w:pStyle w:val="ListParagraph"/>
        <w:numPr>
          <w:ilvl w:val="0"/>
          <w:numId w:val="8"/>
        </w:numPr>
        <w:rPr>
          <w:rFonts w:cstheme="minorHAnsi"/>
          <w:b/>
          <w:bCs/>
          <w:color w:val="000000" w:themeColor="text1"/>
        </w:rPr>
      </w:pPr>
      <w:r w:rsidRPr="00AA09E1">
        <w:rPr>
          <w:rFonts w:cstheme="minorHAnsi"/>
          <w:color w:val="000000" w:themeColor="text1"/>
        </w:rPr>
        <w:t xml:space="preserve">Assisted valets in receiving </w:t>
      </w:r>
      <w:r w:rsidR="00610346" w:rsidRPr="00AA09E1">
        <w:rPr>
          <w:rFonts w:cstheme="minorHAnsi"/>
          <w:color w:val="000000" w:themeColor="text1"/>
        </w:rPr>
        <w:t xml:space="preserve">and parking </w:t>
      </w:r>
      <w:r w:rsidRPr="00AA09E1">
        <w:rPr>
          <w:rFonts w:cstheme="minorHAnsi"/>
          <w:color w:val="000000" w:themeColor="text1"/>
        </w:rPr>
        <w:t xml:space="preserve">customer’s cars while also tracking condition of cars received to avoid </w:t>
      </w:r>
      <w:r w:rsidR="00610346" w:rsidRPr="00AA09E1">
        <w:rPr>
          <w:rFonts w:cstheme="minorHAnsi"/>
          <w:color w:val="000000" w:themeColor="text1"/>
        </w:rPr>
        <w:t>fraudulent claims</w:t>
      </w:r>
      <w:r w:rsidRPr="00AA09E1">
        <w:rPr>
          <w:rFonts w:cstheme="minorHAnsi"/>
          <w:color w:val="000000" w:themeColor="text1"/>
        </w:rPr>
        <w:t>.</w:t>
      </w:r>
    </w:p>
    <w:p w14:paraId="35F56F4A" w14:textId="05E066E3" w:rsidR="0094257A" w:rsidRPr="00AA09E1" w:rsidRDefault="002438C9">
      <w:pPr>
        <w:rPr>
          <w:rFonts w:cstheme="minorHAnsi"/>
          <w:b/>
          <w:bCs/>
          <w:color w:val="000000" w:themeColor="text1"/>
        </w:rPr>
      </w:pPr>
      <w:r w:rsidRPr="00AA09E1">
        <w:rPr>
          <w:rFonts w:cstheme="minorHAnsi"/>
          <w:b/>
          <w:bCs/>
          <w:color w:val="000000" w:themeColor="text1"/>
        </w:rPr>
        <w:t>Math Tutor</w:t>
      </w:r>
      <w:r w:rsidR="00CA5F5A" w:rsidRPr="00AA09E1">
        <w:rPr>
          <w:rFonts w:cstheme="minorHAnsi"/>
          <w:b/>
          <w:bCs/>
          <w:color w:val="000000" w:themeColor="text1"/>
        </w:rPr>
        <w:tab/>
      </w:r>
      <w:r w:rsidR="00CA5F5A" w:rsidRPr="00AA09E1">
        <w:rPr>
          <w:rFonts w:cstheme="minorHAnsi"/>
          <w:b/>
          <w:bCs/>
          <w:color w:val="000000" w:themeColor="text1"/>
        </w:rPr>
        <w:tab/>
      </w:r>
      <w:r w:rsidR="00CA5F5A" w:rsidRPr="00AA09E1">
        <w:rPr>
          <w:rFonts w:cstheme="minorHAnsi"/>
          <w:b/>
          <w:bCs/>
          <w:color w:val="000000" w:themeColor="text1"/>
        </w:rPr>
        <w:tab/>
      </w:r>
      <w:r w:rsidR="00CA5F5A" w:rsidRPr="00AA09E1">
        <w:rPr>
          <w:rFonts w:cstheme="minorHAnsi"/>
          <w:b/>
          <w:bCs/>
          <w:color w:val="000000" w:themeColor="text1"/>
        </w:rPr>
        <w:tab/>
      </w:r>
      <w:r w:rsidR="00CA5F5A" w:rsidRPr="00AA09E1">
        <w:rPr>
          <w:rFonts w:cstheme="minorHAnsi"/>
          <w:b/>
          <w:bCs/>
          <w:color w:val="000000" w:themeColor="text1"/>
        </w:rPr>
        <w:tab/>
      </w:r>
      <w:r w:rsidR="00CA5F5A" w:rsidRPr="00AA09E1">
        <w:rPr>
          <w:rFonts w:cstheme="minorHAnsi"/>
          <w:b/>
          <w:bCs/>
          <w:color w:val="000000" w:themeColor="text1"/>
        </w:rPr>
        <w:tab/>
      </w:r>
      <w:r w:rsidR="00CA5F5A" w:rsidRPr="00AA09E1">
        <w:rPr>
          <w:rFonts w:cstheme="minorHAnsi"/>
          <w:b/>
          <w:bCs/>
          <w:color w:val="000000" w:themeColor="text1"/>
        </w:rPr>
        <w:tab/>
      </w:r>
      <w:r w:rsidR="00CA5F5A" w:rsidRPr="00AA09E1">
        <w:rPr>
          <w:rFonts w:cstheme="minorHAnsi"/>
          <w:b/>
          <w:bCs/>
          <w:color w:val="000000" w:themeColor="text1"/>
        </w:rPr>
        <w:tab/>
      </w:r>
      <w:r w:rsidRPr="00AA09E1">
        <w:rPr>
          <w:rFonts w:cstheme="minorHAnsi"/>
          <w:b/>
          <w:bCs/>
          <w:color w:val="000000" w:themeColor="text1"/>
        </w:rPr>
        <w:t>March 2015 – June 2015</w:t>
      </w:r>
    </w:p>
    <w:p w14:paraId="370C4C11" w14:textId="1B044680" w:rsidR="00CA5F5A" w:rsidRPr="000A3E94" w:rsidRDefault="002438C9" w:rsidP="000A3E94">
      <w:pPr>
        <w:pStyle w:val="ListParagraph"/>
        <w:numPr>
          <w:ilvl w:val="0"/>
          <w:numId w:val="9"/>
        </w:numPr>
        <w:rPr>
          <w:rFonts w:cstheme="minorHAnsi"/>
          <w:color w:val="000000" w:themeColor="text1"/>
        </w:rPr>
      </w:pPr>
      <w:r w:rsidRPr="00AA09E1">
        <w:rPr>
          <w:rFonts w:cstheme="minorHAnsi"/>
          <w:color w:val="000000" w:themeColor="text1"/>
        </w:rPr>
        <w:t xml:space="preserve">Engaged with students of various ages at different learning levels and logically broke down various problems to allow for concepts to be easy-to-understand. </w:t>
      </w:r>
    </w:p>
    <w:p w14:paraId="5F5901F3" w14:textId="6881A06C" w:rsidR="0094257A" w:rsidRPr="00AA09E1" w:rsidRDefault="002438C9">
      <w:pPr>
        <w:rPr>
          <w:rFonts w:cstheme="minorHAnsi"/>
          <w:bCs/>
          <w:color w:val="000000" w:themeColor="text1"/>
        </w:rPr>
      </w:pPr>
      <w:r w:rsidRPr="00AA09E1">
        <w:rPr>
          <w:rFonts w:cstheme="minorHAnsi"/>
          <w:bCs/>
          <w:color w:val="000000" w:themeColor="text1"/>
        </w:rPr>
        <w:t>H&amp;R Block</w:t>
      </w:r>
      <w:r w:rsidR="00CA5F5A" w:rsidRPr="00AA09E1">
        <w:rPr>
          <w:rFonts w:cstheme="minorHAnsi"/>
          <w:bCs/>
          <w:color w:val="000000" w:themeColor="text1"/>
        </w:rPr>
        <w:tab/>
      </w:r>
      <w:r w:rsidR="00CA5F5A" w:rsidRPr="00AA09E1">
        <w:rPr>
          <w:rFonts w:cstheme="minorHAnsi"/>
          <w:bCs/>
          <w:color w:val="000000" w:themeColor="text1"/>
        </w:rPr>
        <w:tab/>
      </w:r>
      <w:r w:rsidR="00CA5F5A" w:rsidRPr="00AA09E1">
        <w:rPr>
          <w:rFonts w:cstheme="minorHAnsi"/>
          <w:bCs/>
          <w:color w:val="000000" w:themeColor="text1"/>
        </w:rPr>
        <w:tab/>
      </w:r>
      <w:r w:rsidR="00CA5F5A" w:rsidRPr="00AA09E1">
        <w:rPr>
          <w:rFonts w:cstheme="minorHAnsi"/>
          <w:bCs/>
          <w:color w:val="000000" w:themeColor="text1"/>
        </w:rPr>
        <w:tab/>
      </w:r>
      <w:r w:rsidR="00CA5F5A" w:rsidRPr="00AA09E1">
        <w:rPr>
          <w:rFonts w:cstheme="minorHAnsi"/>
          <w:bCs/>
          <w:color w:val="000000" w:themeColor="text1"/>
        </w:rPr>
        <w:tab/>
      </w:r>
      <w:r w:rsidR="00CA5F5A" w:rsidRPr="00AA09E1">
        <w:rPr>
          <w:rFonts w:cstheme="minorHAnsi"/>
          <w:bCs/>
          <w:color w:val="000000" w:themeColor="text1"/>
        </w:rPr>
        <w:tab/>
      </w:r>
      <w:r w:rsidR="00CA5F5A" w:rsidRPr="00AA09E1">
        <w:rPr>
          <w:rFonts w:cstheme="minorHAnsi"/>
          <w:bCs/>
          <w:color w:val="000000" w:themeColor="text1"/>
        </w:rPr>
        <w:tab/>
      </w:r>
      <w:r w:rsidR="00CA5F5A" w:rsidRPr="00AA09E1">
        <w:rPr>
          <w:rFonts w:cstheme="minorHAnsi"/>
          <w:bCs/>
          <w:color w:val="000000" w:themeColor="text1"/>
        </w:rPr>
        <w:tab/>
        <w:t>Richmond Hill, New York</w:t>
      </w:r>
    </w:p>
    <w:p w14:paraId="64456438" w14:textId="106E48FA" w:rsidR="0094257A" w:rsidRPr="00AA09E1" w:rsidRDefault="002438C9">
      <w:pPr>
        <w:rPr>
          <w:rFonts w:cstheme="minorHAnsi"/>
          <w:b/>
          <w:bCs/>
          <w:color w:val="000000" w:themeColor="text1"/>
        </w:rPr>
      </w:pPr>
      <w:r w:rsidRPr="00AA09E1">
        <w:rPr>
          <w:rFonts w:cstheme="minorHAnsi"/>
          <w:b/>
          <w:bCs/>
          <w:color w:val="000000" w:themeColor="text1"/>
        </w:rPr>
        <w:t>Street Marketer</w:t>
      </w:r>
      <w:r w:rsidR="00CA5F5A" w:rsidRPr="00AA09E1">
        <w:rPr>
          <w:rFonts w:cstheme="minorHAnsi"/>
          <w:b/>
          <w:bCs/>
          <w:color w:val="000000" w:themeColor="text1"/>
        </w:rPr>
        <w:tab/>
      </w:r>
      <w:r w:rsidR="00CA5F5A" w:rsidRPr="00AA09E1">
        <w:rPr>
          <w:rFonts w:cstheme="minorHAnsi"/>
          <w:b/>
          <w:bCs/>
          <w:color w:val="000000" w:themeColor="text1"/>
        </w:rPr>
        <w:tab/>
      </w:r>
      <w:r w:rsidR="00CA5F5A" w:rsidRPr="00AA09E1">
        <w:rPr>
          <w:rFonts w:cstheme="minorHAnsi"/>
          <w:b/>
          <w:bCs/>
          <w:color w:val="000000" w:themeColor="text1"/>
        </w:rPr>
        <w:tab/>
      </w:r>
      <w:r w:rsidR="00CA5F5A" w:rsidRPr="00AA09E1">
        <w:rPr>
          <w:rFonts w:cstheme="minorHAnsi"/>
          <w:b/>
          <w:bCs/>
          <w:color w:val="000000" w:themeColor="text1"/>
        </w:rPr>
        <w:tab/>
      </w:r>
      <w:r w:rsidR="00CA5F5A" w:rsidRPr="00AA09E1">
        <w:rPr>
          <w:rFonts w:cstheme="minorHAnsi"/>
          <w:b/>
          <w:bCs/>
          <w:color w:val="000000" w:themeColor="text1"/>
        </w:rPr>
        <w:tab/>
      </w:r>
      <w:r w:rsidR="00CA5F5A" w:rsidRPr="00AA09E1">
        <w:rPr>
          <w:rFonts w:cstheme="minorHAnsi"/>
          <w:b/>
          <w:bCs/>
          <w:color w:val="000000" w:themeColor="text1"/>
        </w:rPr>
        <w:tab/>
      </w:r>
      <w:r w:rsidR="00CA5F5A" w:rsidRPr="00AA09E1">
        <w:rPr>
          <w:rFonts w:cstheme="minorHAnsi"/>
          <w:b/>
          <w:bCs/>
          <w:color w:val="000000" w:themeColor="text1"/>
        </w:rPr>
        <w:tab/>
      </w:r>
      <w:r w:rsidRPr="00AA09E1">
        <w:rPr>
          <w:rFonts w:cstheme="minorHAnsi"/>
          <w:b/>
          <w:bCs/>
          <w:color w:val="000000" w:themeColor="text1"/>
        </w:rPr>
        <w:t>January 2014 – February 2014</w:t>
      </w:r>
    </w:p>
    <w:p w14:paraId="008B3D25" w14:textId="77777777" w:rsidR="000A3E94" w:rsidRPr="000A3E94" w:rsidRDefault="002438C9" w:rsidP="000A3E94">
      <w:pPr>
        <w:pStyle w:val="ListParagraph"/>
        <w:numPr>
          <w:ilvl w:val="0"/>
          <w:numId w:val="9"/>
        </w:numPr>
        <w:spacing w:after="240"/>
        <w:rPr>
          <w:rFonts w:cstheme="minorHAnsi"/>
          <w:color w:val="000000" w:themeColor="text1"/>
        </w:rPr>
      </w:pPr>
      <w:r w:rsidRPr="00AA09E1">
        <w:rPr>
          <w:rFonts w:cstheme="minorHAnsi"/>
          <w:color w:val="000000" w:themeColor="text1"/>
        </w:rPr>
        <w:t>Distributed flyers around the area to potential taxpayers. Answered any inquires people had about the flyers being distributed or directed them to an H&amp;R Block representative who could.</w:t>
      </w:r>
    </w:p>
    <w:p w14:paraId="19A7722B" w14:textId="10B1861C" w:rsidR="00AA09E1" w:rsidRPr="00AA09E1" w:rsidRDefault="00AA09E1" w:rsidP="00AA09E1">
      <w:pPr>
        <w:pStyle w:val="ListParagraph"/>
        <w:rPr>
          <w:rFonts w:cstheme="minorHAnsi"/>
        </w:rPr>
      </w:pPr>
    </w:p>
    <w:sectPr w:rsidR="00AA09E1" w:rsidRPr="00AA09E1" w:rsidSect="000F6147">
      <w:pgSz w:w="12240" w:h="20160" w:code="5"/>
      <w:pgMar w:top="1300" w:right="1300" w:bottom="1300" w:left="13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99E1B" w14:textId="77777777" w:rsidR="00880ECD" w:rsidRDefault="00880ECD" w:rsidP="006E0FDA">
      <w:r>
        <w:separator/>
      </w:r>
    </w:p>
  </w:endnote>
  <w:endnote w:type="continuationSeparator" w:id="0">
    <w:p w14:paraId="2403C9AA" w14:textId="77777777" w:rsidR="00880ECD" w:rsidRDefault="00880ECD" w:rsidP="006E0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Neue-Light">
    <w:panose1 w:val="02000403000000020004"/>
    <w:charset w:val="00"/>
    <w:family w:val="auto"/>
    <w:pitch w:val="variable"/>
    <w:sig w:usb0="A00002FF" w:usb1="5000205B" w:usb2="00000002" w:usb3="00000000" w:csb0="00000007"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6DF2D" w14:textId="77777777" w:rsidR="00880ECD" w:rsidRDefault="00880ECD" w:rsidP="006E0FDA">
      <w:r>
        <w:separator/>
      </w:r>
    </w:p>
  </w:footnote>
  <w:footnote w:type="continuationSeparator" w:id="0">
    <w:p w14:paraId="44C3E63B" w14:textId="77777777" w:rsidR="00880ECD" w:rsidRDefault="00880ECD" w:rsidP="006E0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22E99"/>
    <w:multiLevelType w:val="hybridMultilevel"/>
    <w:tmpl w:val="9EC0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21608DE"/>
    <w:multiLevelType w:val="hybridMultilevel"/>
    <w:tmpl w:val="A058F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9B632B"/>
    <w:multiLevelType w:val="hybridMultilevel"/>
    <w:tmpl w:val="E03CEBD4"/>
    <w:lvl w:ilvl="0" w:tplc="DE42419C">
      <w:start w:val="3"/>
      <w:numFmt w:val="bullet"/>
      <w:lvlText w:val="•"/>
      <w:lvlJc w:val="left"/>
      <w:pPr>
        <w:ind w:left="720" w:hanging="360"/>
      </w:pPr>
      <w:rPr>
        <w:rFonts w:ascii="HelveticaNeue-Light" w:eastAsia="Times New Roman" w:hAnsi="HelveticaNeue-Light" w:cs="Times New Roman" w:hint="default"/>
        <w:color w:val="000000" w:themeColor="text1"/>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F1D2958"/>
    <w:multiLevelType w:val="multilevel"/>
    <w:tmpl w:val="AE4A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DC97CF2"/>
    <w:multiLevelType w:val="hybridMultilevel"/>
    <w:tmpl w:val="602A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D11B1"/>
    <w:multiLevelType w:val="hybridMultilevel"/>
    <w:tmpl w:val="D0B43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7"/>
  </w:num>
  <w:num w:numId="5">
    <w:abstractNumId w:val="2"/>
  </w:num>
  <w:num w:numId="6">
    <w:abstractNumId w:val="1"/>
  </w:num>
  <w:num w:numId="7">
    <w:abstractNumId w:val="4"/>
  </w:num>
  <w:num w:numId="8">
    <w:abstractNumId w:val="0"/>
  </w:num>
  <w:num w:numId="9">
    <w:abstractNumId w:val="12"/>
  </w:num>
  <w:num w:numId="10">
    <w:abstractNumId w:val="6"/>
  </w:num>
  <w:num w:numId="11">
    <w:abstractNumId w:val="11"/>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65F9C"/>
    <w:rsid w:val="000A3E94"/>
    <w:rsid w:val="000F6147"/>
    <w:rsid w:val="00112029"/>
    <w:rsid w:val="00135412"/>
    <w:rsid w:val="001B67CE"/>
    <w:rsid w:val="002438C9"/>
    <w:rsid w:val="00256134"/>
    <w:rsid w:val="003106F1"/>
    <w:rsid w:val="00361FF4"/>
    <w:rsid w:val="00395A75"/>
    <w:rsid w:val="003B5299"/>
    <w:rsid w:val="00493A0C"/>
    <w:rsid w:val="004D6B48"/>
    <w:rsid w:val="004E6A85"/>
    <w:rsid w:val="00531A4E"/>
    <w:rsid w:val="00535F5A"/>
    <w:rsid w:val="00555F58"/>
    <w:rsid w:val="00581E6B"/>
    <w:rsid w:val="00581FE1"/>
    <w:rsid w:val="00610346"/>
    <w:rsid w:val="006120FD"/>
    <w:rsid w:val="00671AD8"/>
    <w:rsid w:val="006D7EFC"/>
    <w:rsid w:val="006E6663"/>
    <w:rsid w:val="006E70C4"/>
    <w:rsid w:val="006F1943"/>
    <w:rsid w:val="00701691"/>
    <w:rsid w:val="00777822"/>
    <w:rsid w:val="007A6293"/>
    <w:rsid w:val="00833599"/>
    <w:rsid w:val="008447E7"/>
    <w:rsid w:val="00880ECD"/>
    <w:rsid w:val="008B3AC2"/>
    <w:rsid w:val="008F680D"/>
    <w:rsid w:val="0094257A"/>
    <w:rsid w:val="00957051"/>
    <w:rsid w:val="00AA09E1"/>
    <w:rsid w:val="00AC02F0"/>
    <w:rsid w:val="00AC197E"/>
    <w:rsid w:val="00B21D59"/>
    <w:rsid w:val="00B53C8F"/>
    <w:rsid w:val="00BD419F"/>
    <w:rsid w:val="00C95731"/>
    <w:rsid w:val="00CA5F5A"/>
    <w:rsid w:val="00DF064E"/>
    <w:rsid w:val="00E825D4"/>
    <w:rsid w:val="00EB173C"/>
    <w:rsid w:val="00EE6DCA"/>
    <w:rsid w:val="00F16C12"/>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BD7F"/>
  <w15:docId w15:val="{8C948DEE-43B4-5642-B760-03C4692C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iPriority="0" w:unhideWhenUsed="1"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E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outlineLvl w:val="8"/>
    </w:pPr>
    <w:rPr>
      <w:rFonts w:asciiTheme="majorHAnsi" w:eastAsiaTheme="majorEastAsia" w:hAnsiTheme="majorHAnsi" w:cstheme="majorBidi"/>
      <w:i/>
      <w:iCs/>
      <w:color w:val="404040" w:themeColor="text1" w:themeTint="BF"/>
      <w:sz w:val="20"/>
      <w:szCs w:val="20"/>
    </w:r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ListParagraph">
    <w:name w:val="List Paragraph"/>
    <w:basedOn w:val="Normal"/>
    <w:uiPriority w:val="99"/>
    <w:rsid w:val="00CA5F5A"/>
    <w:pPr>
      <w:ind w:left="720"/>
      <w:contextualSpacing/>
    </w:pPr>
  </w:style>
  <w:style w:type="paragraph" w:styleId="Header">
    <w:name w:val="header"/>
    <w:basedOn w:val="Normal"/>
    <w:link w:val="HeaderChar"/>
    <w:uiPriority w:val="99"/>
    <w:unhideWhenUsed/>
    <w:rsid w:val="000A3E94"/>
    <w:pPr>
      <w:tabs>
        <w:tab w:val="center" w:pos="4680"/>
        <w:tab w:val="right" w:pos="9360"/>
      </w:tabs>
    </w:pPr>
  </w:style>
  <w:style w:type="character" w:customStyle="1" w:styleId="HeaderChar">
    <w:name w:val="Header Char"/>
    <w:basedOn w:val="DefaultParagraphFont"/>
    <w:link w:val="Header"/>
    <w:uiPriority w:val="99"/>
    <w:rsid w:val="000A3E94"/>
  </w:style>
  <w:style w:type="paragraph" w:styleId="Footer">
    <w:name w:val="footer"/>
    <w:basedOn w:val="Normal"/>
    <w:link w:val="FooterChar"/>
    <w:uiPriority w:val="99"/>
    <w:unhideWhenUsed/>
    <w:rsid w:val="000A3E94"/>
    <w:pPr>
      <w:tabs>
        <w:tab w:val="center" w:pos="4680"/>
        <w:tab w:val="right" w:pos="9360"/>
      </w:tabs>
    </w:pPr>
  </w:style>
  <w:style w:type="character" w:customStyle="1" w:styleId="FooterChar">
    <w:name w:val="Footer Char"/>
    <w:basedOn w:val="DefaultParagraphFont"/>
    <w:link w:val="Footer"/>
    <w:uiPriority w:val="99"/>
    <w:rsid w:val="000A3E94"/>
  </w:style>
  <w:style w:type="character" w:styleId="Hyperlink">
    <w:name w:val="Hyperlink"/>
    <w:basedOn w:val="DefaultParagraphFont"/>
    <w:uiPriority w:val="99"/>
    <w:unhideWhenUsed/>
    <w:rsid w:val="00701691"/>
    <w:rPr>
      <w:color w:val="0000FF" w:themeColor="hyperlink"/>
      <w:u w:val="single"/>
    </w:rPr>
  </w:style>
  <w:style w:type="character" w:styleId="UnresolvedMention">
    <w:name w:val="Unresolved Mention"/>
    <w:basedOn w:val="DefaultParagraphFont"/>
    <w:uiPriority w:val="99"/>
    <w:semiHidden/>
    <w:unhideWhenUsed/>
    <w:rsid w:val="00701691"/>
    <w:rPr>
      <w:color w:val="605E5C"/>
      <w:shd w:val="clear" w:color="auto" w:fill="E1DFDD"/>
    </w:rPr>
  </w:style>
  <w:style w:type="character" w:styleId="FollowedHyperlink">
    <w:name w:val="FollowedHyperlink"/>
    <w:basedOn w:val="DefaultParagraphFont"/>
    <w:uiPriority w:val="99"/>
    <w:semiHidden/>
    <w:unhideWhenUsed/>
    <w:rsid w:val="00701691"/>
    <w:rPr>
      <w:color w:val="800080" w:themeColor="followedHyperlink"/>
      <w:u w:val="single"/>
    </w:rPr>
  </w:style>
  <w:style w:type="character" w:customStyle="1" w:styleId="vanity-namedomain">
    <w:name w:val="vanity-name__domain"/>
    <w:basedOn w:val="DefaultParagraphFont"/>
    <w:rsid w:val="00701691"/>
  </w:style>
  <w:style w:type="character" w:customStyle="1" w:styleId="vanity-namedisplay-name">
    <w:name w:val="vanity-name__display-name"/>
    <w:basedOn w:val="DefaultParagraphFont"/>
    <w:rsid w:val="00701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10780">
      <w:bodyDiv w:val="1"/>
      <w:marLeft w:val="0"/>
      <w:marRight w:val="0"/>
      <w:marTop w:val="0"/>
      <w:marBottom w:val="0"/>
      <w:divBdr>
        <w:top w:val="none" w:sz="0" w:space="0" w:color="auto"/>
        <w:left w:val="none" w:sz="0" w:space="0" w:color="auto"/>
        <w:bottom w:val="none" w:sz="0" w:space="0" w:color="auto"/>
        <w:right w:val="none" w:sz="0" w:space="0" w:color="auto"/>
      </w:divBdr>
    </w:div>
    <w:div w:id="334193168">
      <w:bodyDiv w:val="1"/>
      <w:marLeft w:val="0"/>
      <w:marRight w:val="0"/>
      <w:marTop w:val="0"/>
      <w:marBottom w:val="0"/>
      <w:divBdr>
        <w:top w:val="none" w:sz="0" w:space="0" w:color="auto"/>
        <w:left w:val="none" w:sz="0" w:space="0" w:color="auto"/>
        <w:bottom w:val="none" w:sz="0" w:space="0" w:color="auto"/>
        <w:right w:val="none" w:sz="0" w:space="0" w:color="auto"/>
      </w:divBdr>
    </w:div>
    <w:div w:id="396981326">
      <w:bodyDiv w:val="1"/>
      <w:marLeft w:val="0"/>
      <w:marRight w:val="0"/>
      <w:marTop w:val="0"/>
      <w:marBottom w:val="0"/>
      <w:divBdr>
        <w:top w:val="none" w:sz="0" w:space="0" w:color="auto"/>
        <w:left w:val="none" w:sz="0" w:space="0" w:color="auto"/>
        <w:bottom w:val="none" w:sz="0" w:space="0" w:color="auto"/>
        <w:right w:val="none" w:sz="0" w:space="0" w:color="auto"/>
      </w:divBdr>
    </w:div>
    <w:div w:id="515463170">
      <w:bodyDiv w:val="1"/>
      <w:marLeft w:val="0"/>
      <w:marRight w:val="0"/>
      <w:marTop w:val="0"/>
      <w:marBottom w:val="0"/>
      <w:divBdr>
        <w:top w:val="none" w:sz="0" w:space="0" w:color="auto"/>
        <w:left w:val="none" w:sz="0" w:space="0" w:color="auto"/>
        <w:bottom w:val="none" w:sz="0" w:space="0" w:color="auto"/>
        <w:right w:val="none" w:sz="0" w:space="0" w:color="auto"/>
      </w:divBdr>
    </w:div>
    <w:div w:id="559944795">
      <w:bodyDiv w:val="1"/>
      <w:marLeft w:val="0"/>
      <w:marRight w:val="0"/>
      <w:marTop w:val="0"/>
      <w:marBottom w:val="0"/>
      <w:divBdr>
        <w:top w:val="none" w:sz="0" w:space="0" w:color="auto"/>
        <w:left w:val="none" w:sz="0" w:space="0" w:color="auto"/>
        <w:bottom w:val="none" w:sz="0" w:space="0" w:color="auto"/>
        <w:right w:val="none" w:sz="0" w:space="0" w:color="auto"/>
      </w:divBdr>
    </w:div>
    <w:div w:id="602807284">
      <w:bodyDiv w:val="1"/>
      <w:marLeft w:val="0"/>
      <w:marRight w:val="0"/>
      <w:marTop w:val="0"/>
      <w:marBottom w:val="0"/>
      <w:divBdr>
        <w:top w:val="none" w:sz="0" w:space="0" w:color="auto"/>
        <w:left w:val="none" w:sz="0" w:space="0" w:color="auto"/>
        <w:bottom w:val="none" w:sz="0" w:space="0" w:color="auto"/>
        <w:right w:val="none" w:sz="0" w:space="0" w:color="auto"/>
      </w:divBdr>
    </w:div>
    <w:div w:id="652099583">
      <w:bodyDiv w:val="1"/>
      <w:marLeft w:val="0"/>
      <w:marRight w:val="0"/>
      <w:marTop w:val="0"/>
      <w:marBottom w:val="0"/>
      <w:divBdr>
        <w:top w:val="none" w:sz="0" w:space="0" w:color="auto"/>
        <w:left w:val="none" w:sz="0" w:space="0" w:color="auto"/>
        <w:bottom w:val="none" w:sz="0" w:space="0" w:color="auto"/>
        <w:right w:val="none" w:sz="0" w:space="0" w:color="auto"/>
      </w:divBdr>
    </w:div>
    <w:div w:id="991443962">
      <w:bodyDiv w:val="1"/>
      <w:marLeft w:val="0"/>
      <w:marRight w:val="0"/>
      <w:marTop w:val="0"/>
      <w:marBottom w:val="0"/>
      <w:divBdr>
        <w:top w:val="none" w:sz="0" w:space="0" w:color="auto"/>
        <w:left w:val="none" w:sz="0" w:space="0" w:color="auto"/>
        <w:bottom w:val="none" w:sz="0" w:space="0" w:color="auto"/>
        <w:right w:val="none" w:sz="0" w:space="0" w:color="auto"/>
      </w:divBdr>
    </w:div>
    <w:div w:id="1266422582">
      <w:bodyDiv w:val="1"/>
      <w:marLeft w:val="0"/>
      <w:marRight w:val="0"/>
      <w:marTop w:val="0"/>
      <w:marBottom w:val="0"/>
      <w:divBdr>
        <w:top w:val="none" w:sz="0" w:space="0" w:color="auto"/>
        <w:left w:val="none" w:sz="0" w:space="0" w:color="auto"/>
        <w:bottom w:val="none" w:sz="0" w:space="0" w:color="auto"/>
        <w:right w:val="none" w:sz="0" w:space="0" w:color="auto"/>
      </w:divBdr>
    </w:div>
    <w:div w:id="1411271079">
      <w:bodyDiv w:val="1"/>
      <w:marLeft w:val="0"/>
      <w:marRight w:val="0"/>
      <w:marTop w:val="0"/>
      <w:marBottom w:val="0"/>
      <w:divBdr>
        <w:top w:val="none" w:sz="0" w:space="0" w:color="auto"/>
        <w:left w:val="none" w:sz="0" w:space="0" w:color="auto"/>
        <w:bottom w:val="none" w:sz="0" w:space="0" w:color="auto"/>
        <w:right w:val="none" w:sz="0" w:space="0" w:color="auto"/>
      </w:divBdr>
    </w:div>
    <w:div w:id="1428427054">
      <w:bodyDiv w:val="1"/>
      <w:marLeft w:val="0"/>
      <w:marRight w:val="0"/>
      <w:marTop w:val="0"/>
      <w:marBottom w:val="0"/>
      <w:divBdr>
        <w:top w:val="none" w:sz="0" w:space="0" w:color="auto"/>
        <w:left w:val="none" w:sz="0" w:space="0" w:color="auto"/>
        <w:bottom w:val="none" w:sz="0" w:space="0" w:color="auto"/>
        <w:right w:val="none" w:sz="0" w:space="0" w:color="auto"/>
      </w:divBdr>
    </w:div>
    <w:div w:id="1648435587">
      <w:bodyDiv w:val="1"/>
      <w:marLeft w:val="0"/>
      <w:marRight w:val="0"/>
      <w:marTop w:val="0"/>
      <w:marBottom w:val="0"/>
      <w:divBdr>
        <w:top w:val="none" w:sz="0" w:space="0" w:color="auto"/>
        <w:left w:val="none" w:sz="0" w:space="0" w:color="auto"/>
        <w:bottom w:val="none" w:sz="0" w:space="0" w:color="auto"/>
        <w:right w:val="none" w:sz="0" w:space="0" w:color="auto"/>
      </w:divBdr>
    </w:div>
    <w:div w:id="1704868870">
      <w:bodyDiv w:val="1"/>
      <w:marLeft w:val="0"/>
      <w:marRight w:val="0"/>
      <w:marTop w:val="0"/>
      <w:marBottom w:val="0"/>
      <w:divBdr>
        <w:top w:val="none" w:sz="0" w:space="0" w:color="auto"/>
        <w:left w:val="none" w:sz="0" w:space="0" w:color="auto"/>
        <w:bottom w:val="none" w:sz="0" w:space="0" w:color="auto"/>
        <w:right w:val="none" w:sz="0" w:space="0" w:color="auto"/>
      </w:divBdr>
    </w:div>
    <w:div w:id="1885363144">
      <w:bodyDiv w:val="1"/>
      <w:marLeft w:val="0"/>
      <w:marRight w:val="0"/>
      <w:marTop w:val="0"/>
      <w:marBottom w:val="0"/>
      <w:divBdr>
        <w:top w:val="none" w:sz="0" w:space="0" w:color="auto"/>
        <w:left w:val="none" w:sz="0" w:space="0" w:color="auto"/>
        <w:bottom w:val="none" w:sz="0" w:space="0" w:color="auto"/>
        <w:right w:val="none" w:sz="0" w:space="0" w:color="auto"/>
      </w:divBdr>
    </w:div>
    <w:div w:id="1938830978">
      <w:bodyDiv w:val="1"/>
      <w:marLeft w:val="0"/>
      <w:marRight w:val="0"/>
      <w:marTop w:val="0"/>
      <w:marBottom w:val="0"/>
      <w:divBdr>
        <w:top w:val="none" w:sz="0" w:space="0" w:color="auto"/>
        <w:left w:val="none" w:sz="0" w:space="0" w:color="auto"/>
        <w:bottom w:val="none" w:sz="0" w:space="0" w:color="auto"/>
        <w:right w:val="none" w:sz="0" w:space="0" w:color="auto"/>
      </w:divBdr>
    </w:div>
    <w:div w:id="2005163306">
      <w:bodyDiv w:val="1"/>
      <w:marLeft w:val="0"/>
      <w:marRight w:val="0"/>
      <w:marTop w:val="0"/>
      <w:marBottom w:val="0"/>
      <w:divBdr>
        <w:top w:val="none" w:sz="0" w:space="0" w:color="auto"/>
        <w:left w:val="none" w:sz="0" w:space="0" w:color="auto"/>
        <w:bottom w:val="none" w:sz="0" w:space="0" w:color="auto"/>
        <w:right w:val="none" w:sz="0" w:space="0" w:color="auto"/>
      </w:divBdr>
    </w:div>
    <w:div w:id="211328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DC0BF-E0CE-E149-A18C-D173BA63F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351</Words>
  <Characters>2006</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Emmanuel Rodriguez</cp:lastModifiedBy>
  <cp:revision>20</cp:revision>
  <cp:lastPrinted>2019-09-30T06:51:00Z</cp:lastPrinted>
  <dcterms:created xsi:type="dcterms:W3CDTF">2019-09-20T03:06:00Z</dcterms:created>
  <dcterms:modified xsi:type="dcterms:W3CDTF">2020-07-23T05:09:00Z</dcterms:modified>
</cp:coreProperties>
</file>